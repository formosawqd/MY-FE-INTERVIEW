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3FDF" w14:textId="77777777" w:rsidR="00C056A4" w:rsidRDefault="00AC029F">
      <w:pPr>
        <w:adjustRightInd w:val="0"/>
        <w:snapToGrid w:val="0"/>
        <w:rPr>
          <w:rFonts w:ascii="宋体" w:hAnsi="宋体"/>
          <w:sz w:val="6"/>
          <w:szCs w:val="6"/>
        </w:rPr>
      </w:pPr>
      <w:r>
        <w:rPr>
          <w:rFonts w:ascii="宋体" w:hAnsi="宋体" w:hint="eastAsia"/>
          <w:noProof/>
          <w:sz w:val="6"/>
          <w:szCs w:val="6"/>
        </w:rPr>
        <mc:AlternateContent>
          <mc:Choice Requires="wpg">
            <w:drawing>
              <wp:anchor distT="0" distB="0" distL="0" distR="0" simplePos="0" relativeHeight="1024" behindDoc="0" locked="0" layoutInCell="1" allowOverlap="1" wp14:anchorId="33FE4F96" wp14:editId="3E3FF6D9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102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1" name="等腰三角形 1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" name="等腰三角形 2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7" o:spid="_x0000_s1026" o:spt="203" style="position:absolute;left:0pt;margin-left:-32.35pt;margin-top:-13.5pt;height:56.95pt;width:61.3pt;mso-position-vertical-relative:page;z-index:1024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OfLC9oAAAAJAQAADwAAAAAAAAAB&#10;ACAAAAAiAAAAZHJzL2Rvd25yZXYueG1sUEsBAhQAFAAAAAgAh07iQK85qCFHAgAAKQYAAA4AAAAA&#10;AAAAAQAgAAAAKQEAAGRycy9lMm9Eb2MueG1sUEsFBgAAAAAGAAYAWQEAAOIFAAAAAA==&#10;">
                <o:lock v:ext="edit" aspectratio="f"/>
                <v:shape id="_x0000_s1026" o:spid="_x0000_s1026" o:spt="5" type="#_x0000_t5" style="position:absolute;left:0;top:87464;flip:y;height:636270;width:572135;" fillcolor="#E36C0A" filled="t" stroked="f" coordsize="21600,21600" o:gfxdata="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mhrugAAANoA&#10;AAAPAAAAAAAAAAEAIAAAACIAAABkcnMvZG93bnJldi54bWxQSwECFAAUAAAACACHTuJAMy8FnjsA&#10;AAA5AAAAEAAAAAAAAAABACAAAAAJAQAAZHJzL3NoYXBleG1sLnhtbFBLBQYAAAAABgAGAFsBAACz&#10;AwAAAAA=&#10;" adj="10800">
                  <v:fill on="t" opacity="45746f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" fillcolor="#E36C0A" filled="t" stroked="f" coordsize="21600,21600" o:gfxdata="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6PYcvQAA&#10;ANoAAAAPAAAAAAAAAAEAIAAAACIAAABkcnMvZG93bnJldi54bWxQSwECFAAUAAAACACHTuJAMy8F&#10;njsAAAA5AAAAEAAAAAAAAAABACAAAAAMAQAAZHJzL3NoYXBleG1sLnhtbFBLBQYAAAAABgAGAFsB&#10;AAC2AwAAAAA=&#10;" adj="10800">
                  <v:fill on="t" opacity="45746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82AFD5D" w14:textId="77777777" w:rsidR="00C056A4" w:rsidRDefault="00C056A4">
      <w:pPr>
        <w:adjustRightInd w:val="0"/>
        <w:snapToGrid w:val="0"/>
        <w:spacing w:line="360" w:lineRule="auto"/>
        <w:rPr>
          <w:rFonts w:ascii="宋体" w:hAnsi="宋体"/>
          <w:sz w:val="6"/>
          <w:szCs w:val="6"/>
        </w:rPr>
      </w:pPr>
    </w:p>
    <w:p w14:paraId="5446D132" w14:textId="77777777" w:rsidR="00C056A4" w:rsidRDefault="00C056A4">
      <w:pPr>
        <w:adjustRightInd w:val="0"/>
        <w:snapToGrid w:val="0"/>
        <w:spacing w:line="360" w:lineRule="auto"/>
        <w:rPr>
          <w:rFonts w:ascii="宋体" w:hAnsi="宋体"/>
          <w:sz w:val="6"/>
          <w:szCs w:val="6"/>
        </w:rPr>
      </w:pPr>
    </w:p>
    <w:p w14:paraId="3BD44C7F" w14:textId="77777777" w:rsidR="00C056A4" w:rsidRDefault="00C056A4">
      <w:pPr>
        <w:adjustRightInd w:val="0"/>
        <w:snapToGrid w:val="0"/>
        <w:spacing w:line="360" w:lineRule="auto"/>
        <w:rPr>
          <w:rFonts w:ascii="宋体" w:hAnsi="宋体"/>
          <w:sz w:val="6"/>
          <w:szCs w:val="6"/>
        </w:rPr>
      </w:pPr>
    </w:p>
    <w:p w14:paraId="5A877C1A" w14:textId="77777777" w:rsidR="00C056A4" w:rsidRDefault="00AC029F">
      <w:pPr>
        <w:adjustRightInd w:val="0"/>
        <w:snapToGrid w:val="0"/>
        <w:spacing w:line="360" w:lineRule="auto"/>
        <w:jc w:val="center"/>
        <w:rPr>
          <w:rFonts w:ascii="宋体" w:hAnsi="宋体"/>
          <w:sz w:val="46"/>
          <w:szCs w:val="46"/>
        </w:rPr>
      </w:pPr>
      <w:r>
        <w:rPr>
          <w:rStyle w:val="10"/>
          <w:rFonts w:hint="eastAsia"/>
        </w:rPr>
        <w:t>李</w:t>
      </w:r>
      <w:r>
        <w:rPr>
          <w:rStyle w:val="10"/>
          <w:rFonts w:hint="eastAsia"/>
        </w:rPr>
        <w:t>***-web</w:t>
      </w:r>
      <w:r>
        <w:rPr>
          <w:rStyle w:val="10"/>
          <w:rFonts w:hint="eastAsia"/>
        </w:rPr>
        <w:t>前端开发</w:t>
      </w:r>
    </w:p>
    <w:p w14:paraId="1AB0D4BA" w14:textId="77777777" w:rsidR="00C056A4" w:rsidRDefault="00AC029F">
      <w:pPr>
        <w:pBdr>
          <w:bottom w:val="single" w:sz="12" w:space="1" w:color="E36C0A"/>
        </w:pBd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基本资料</w:t>
      </w:r>
    </w:p>
    <w:p w14:paraId="0CDDB0E6" w14:textId="77777777" w:rsidR="00C056A4" w:rsidRDefault="00C056A4">
      <w:pPr>
        <w:adjustRightInd w:val="0"/>
        <w:snapToGrid w:val="0"/>
        <w:ind w:left="420" w:firstLine="420"/>
        <w:rPr>
          <w:rFonts w:ascii="宋体" w:hAnsi="宋体"/>
          <w:szCs w:val="24"/>
        </w:rPr>
      </w:pPr>
    </w:p>
    <w:p w14:paraId="2FD82C6A" w14:textId="77777777" w:rsidR="00C056A4" w:rsidRDefault="00AC029F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姓名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李</w:t>
      </w:r>
      <w:r>
        <w:rPr>
          <w:rFonts w:ascii="微软雅黑" w:eastAsia="微软雅黑" w:hAnsi="微软雅黑" w:cs="微软雅黑" w:hint="eastAsia"/>
          <w:sz w:val="21"/>
          <w:szCs w:val="21"/>
        </w:rPr>
        <w:t>********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>年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>龄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24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</w:p>
    <w:p w14:paraId="132CB594" w14:textId="77777777" w:rsidR="00C056A4" w:rsidRDefault="00AC029F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电话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150******912 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            </w:t>
      </w:r>
      <w:r>
        <w:rPr>
          <w:rFonts w:ascii="微软雅黑" w:eastAsia="微软雅黑" w:hAnsi="微软雅黑" w:cs="微软雅黑" w:hint="eastAsia"/>
          <w:sz w:val="21"/>
          <w:szCs w:val="21"/>
        </w:rPr>
        <w:t>工作经验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3</w:t>
      </w:r>
      <w:r>
        <w:rPr>
          <w:rFonts w:ascii="微软雅黑" w:eastAsia="微软雅黑" w:hAnsi="微软雅黑" w:cs="微软雅黑" w:hint="eastAsia"/>
          <w:sz w:val="21"/>
          <w:szCs w:val="21"/>
        </w:rPr>
        <w:t>年</w:t>
      </w:r>
    </w:p>
    <w:p w14:paraId="353EA4CA" w14:textId="77777777" w:rsidR="00C056A4" w:rsidRDefault="00AC029F">
      <w:pPr>
        <w:adjustRightInd w:val="0"/>
        <w:snapToGrid w:val="0"/>
        <w:spacing w:line="360" w:lineRule="auto"/>
        <w:ind w:left="420" w:firstLine="42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邮箱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</w:rPr>
        <w:t>l*********12@163.com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            </w:t>
      </w:r>
      <w:r>
        <w:rPr>
          <w:rFonts w:ascii="微软雅黑" w:eastAsia="微软雅黑" w:hAnsi="微软雅黑" w:cs="微软雅黑" w:hint="eastAsia"/>
          <w:sz w:val="21"/>
          <w:szCs w:val="21"/>
        </w:rPr>
        <w:t>应聘职位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web</w:t>
      </w:r>
      <w:r>
        <w:rPr>
          <w:rFonts w:ascii="微软雅黑" w:eastAsia="微软雅黑" w:hAnsi="微软雅黑" w:cs="微软雅黑" w:hint="eastAsia"/>
          <w:sz w:val="21"/>
          <w:szCs w:val="21"/>
        </w:rPr>
        <w:t>前端开发工程师</w:t>
      </w:r>
    </w:p>
    <w:p w14:paraId="3F44B1CC" w14:textId="77777777" w:rsidR="00C056A4" w:rsidRDefault="00AC0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宋体" w:hAnsi="宋体" w:hint="eastAsia"/>
          <w:szCs w:val="24"/>
        </w:rPr>
        <w:t>教育背景</w:t>
      </w:r>
    </w:p>
    <w:p w14:paraId="4965C5D6" w14:textId="77777777" w:rsidR="00C056A4" w:rsidRDefault="00C056A4">
      <w:pPr>
        <w:spacing w:line="400" w:lineRule="exact"/>
        <w:ind w:firstLineChars="400" w:firstLine="840"/>
        <w:rPr>
          <w:rFonts w:ascii="微软雅黑" w:eastAsia="微软雅黑" w:hAnsi="微软雅黑" w:cs="微软雅黑"/>
          <w:sz w:val="21"/>
          <w:szCs w:val="21"/>
        </w:rPr>
      </w:pPr>
    </w:p>
    <w:p w14:paraId="60637DB4" w14:textId="77777777" w:rsidR="00C056A4" w:rsidRDefault="00AC029F">
      <w:pPr>
        <w:spacing w:line="400" w:lineRule="exact"/>
        <w:ind w:firstLineChars="400" w:firstLine="84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20</w:t>
      </w:r>
      <w:r>
        <w:rPr>
          <w:rFonts w:ascii="微软雅黑" w:eastAsia="微软雅黑" w:hAnsi="微软雅黑" w:cs="微软雅黑" w:hint="eastAsia"/>
          <w:sz w:val="21"/>
          <w:szCs w:val="21"/>
        </w:rPr>
        <w:t>13</w:t>
      </w:r>
      <w:r>
        <w:rPr>
          <w:rFonts w:ascii="微软雅黑" w:eastAsia="微软雅黑" w:hAnsi="微软雅黑" w:cs="微软雅黑" w:hint="eastAsia"/>
          <w:sz w:val="21"/>
          <w:szCs w:val="21"/>
        </w:rPr>
        <w:t>.09-201</w:t>
      </w:r>
      <w:r>
        <w:rPr>
          <w:rFonts w:ascii="微软雅黑" w:eastAsia="微软雅黑" w:hAnsi="微软雅黑" w:cs="微软雅黑" w:hint="eastAsia"/>
          <w:sz w:val="21"/>
          <w:szCs w:val="21"/>
        </w:rPr>
        <w:t>7</w:t>
      </w:r>
      <w:r>
        <w:rPr>
          <w:rFonts w:ascii="微软雅黑" w:eastAsia="微软雅黑" w:hAnsi="微软雅黑" w:cs="微软雅黑" w:hint="eastAsia"/>
          <w:sz w:val="21"/>
          <w:szCs w:val="21"/>
        </w:rPr>
        <w:t>.0</w:t>
      </w:r>
      <w:r>
        <w:rPr>
          <w:rFonts w:ascii="微软雅黑" w:eastAsia="微软雅黑" w:hAnsi="微软雅黑" w:cs="微软雅黑" w:hint="eastAsia"/>
          <w:sz w:val="21"/>
          <w:szCs w:val="21"/>
        </w:rPr>
        <w:t>7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哈尔滨华德学院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>计算机科学与技术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>本科</w:t>
      </w:r>
    </w:p>
    <w:p w14:paraId="63DA4FDC" w14:textId="77777777" w:rsidR="00C056A4" w:rsidRDefault="00AC029F">
      <w:pPr>
        <w:spacing w:line="400" w:lineRule="exact"/>
        <w:ind w:firstLineChars="400" w:firstLine="84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14:paraId="49369339" w14:textId="77777777" w:rsidR="00C056A4" w:rsidRDefault="00AC0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宋体" w:hAnsi="宋体" w:hint="eastAsia"/>
          <w:szCs w:val="24"/>
        </w:rPr>
        <w:t>专业技能</w:t>
      </w:r>
    </w:p>
    <w:p w14:paraId="4DBAC58D" w14:textId="77777777" w:rsidR="00C056A4" w:rsidRDefault="00AC029F">
      <w:pPr>
        <w:pStyle w:val="a8"/>
        <w:widowControl/>
        <w:numPr>
          <w:ilvl w:val="0"/>
          <w:numId w:val="1"/>
        </w:numPr>
        <w:spacing w:before="0" w:line="400" w:lineRule="exact"/>
        <w:ind w:leftChars="174" w:left="41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精通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HTML5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CSS3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JavaScript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进行页面布局和浏览器兼容问题；对</w:t>
      </w:r>
      <w:r>
        <w:rPr>
          <w:rFonts w:ascii="微软雅黑" w:eastAsia="微软雅黑" w:hAnsi="微软雅黑" w:cs="微软雅黑" w:hint="eastAsia"/>
          <w:sz w:val="21"/>
          <w:szCs w:val="21"/>
        </w:rPr>
        <w:t>JSON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Ajax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Axios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ES5/ES6</w:t>
      </w:r>
      <w:r>
        <w:rPr>
          <w:rFonts w:ascii="微软雅黑" w:eastAsia="微软雅黑" w:hAnsi="微软雅黑" w:cs="微软雅黑" w:hint="eastAsia"/>
          <w:sz w:val="21"/>
          <w:szCs w:val="21"/>
        </w:rPr>
        <w:t>，有深刻的理解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14:paraId="113995E1" w14:textId="77777777" w:rsidR="00C056A4" w:rsidRDefault="00AC029F">
      <w:pPr>
        <w:numPr>
          <w:ilvl w:val="0"/>
          <w:numId w:val="1"/>
        </w:numPr>
        <w:snapToGrid w:val="0"/>
        <w:ind w:leftChars="174" w:left="41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熟练使用</w:t>
      </w:r>
      <w:r>
        <w:rPr>
          <w:rFonts w:ascii="微软雅黑" w:eastAsia="微软雅黑" w:hAnsi="微软雅黑" w:cs="微软雅黑" w:hint="eastAsia"/>
          <w:sz w:val="21"/>
          <w:szCs w:val="21"/>
        </w:rPr>
        <w:t>Vue</w:t>
      </w:r>
      <w:r>
        <w:rPr>
          <w:rFonts w:ascii="微软雅黑" w:eastAsia="微软雅黑" w:hAnsi="微软雅黑" w:cs="微软雅黑" w:hint="eastAsia"/>
          <w:sz w:val="21"/>
          <w:szCs w:val="21"/>
        </w:rPr>
        <w:t>的移动端单页面开发，</w:t>
      </w:r>
      <w:r>
        <w:rPr>
          <w:rFonts w:ascii="微软雅黑" w:eastAsia="微软雅黑" w:hAnsi="微软雅黑" w:cs="微软雅黑" w:hint="eastAsia"/>
          <w:sz w:val="21"/>
          <w:szCs w:val="21"/>
        </w:rPr>
        <w:t>vuex,vue-router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14:paraId="6937A28A" w14:textId="77777777" w:rsidR="00C056A4" w:rsidRDefault="00AC029F">
      <w:pPr>
        <w:tabs>
          <w:tab w:val="left" w:pos="733"/>
        </w:tabs>
        <w:snapToGrid w:val="0"/>
        <w:ind w:leftChars="174" w:left="41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</w:rPr>
        <w:t>熟练使用</w:t>
      </w:r>
      <w:r>
        <w:rPr>
          <w:rFonts w:ascii="微软雅黑" w:eastAsia="微软雅黑" w:hAnsi="微软雅黑" w:cs="微软雅黑" w:hint="eastAsia"/>
          <w:sz w:val="21"/>
          <w:szCs w:val="21"/>
        </w:rPr>
        <w:t>React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React-router</w:t>
      </w:r>
      <w:r>
        <w:rPr>
          <w:rFonts w:ascii="微软雅黑" w:eastAsia="微软雅黑" w:hAnsi="微软雅黑" w:cs="微软雅黑" w:hint="eastAsia"/>
          <w:sz w:val="21"/>
          <w:szCs w:val="21"/>
        </w:rPr>
        <w:t>技术栈，</w:t>
      </w:r>
      <w:r>
        <w:rPr>
          <w:rFonts w:ascii="微软雅黑" w:eastAsia="微软雅黑" w:hAnsi="微软雅黑" w:cs="微软雅黑" w:hint="eastAsia"/>
          <w:sz w:val="21"/>
          <w:szCs w:val="21"/>
        </w:rPr>
        <w:t>精通</w:t>
      </w:r>
      <w:r>
        <w:rPr>
          <w:rFonts w:ascii="微软雅黑" w:eastAsia="微软雅黑" w:hAnsi="微软雅黑" w:cs="微软雅黑" w:hint="eastAsia"/>
          <w:sz w:val="21"/>
          <w:szCs w:val="21"/>
        </w:rPr>
        <w:t>Redux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React-Redux</w:t>
      </w:r>
      <w:r>
        <w:rPr>
          <w:rFonts w:ascii="微软雅黑" w:eastAsia="微软雅黑" w:hAnsi="微软雅黑" w:cs="微软雅黑" w:hint="eastAsia"/>
          <w:sz w:val="21"/>
          <w:szCs w:val="21"/>
        </w:rPr>
        <w:t>结合</w:t>
      </w:r>
      <w:r>
        <w:rPr>
          <w:rFonts w:ascii="微软雅黑" w:eastAsia="微软雅黑" w:hAnsi="微软雅黑" w:cs="微软雅黑" w:hint="eastAsia"/>
          <w:sz w:val="21"/>
          <w:szCs w:val="21"/>
        </w:rPr>
        <w:t>webpack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14:paraId="1663851E" w14:textId="77777777" w:rsidR="00C056A4" w:rsidRDefault="00AC029F">
      <w:pPr>
        <w:spacing w:line="400" w:lineRule="exac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4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</w:rPr>
        <w:t>熟练使用</w:t>
      </w:r>
      <w:r>
        <w:rPr>
          <w:rFonts w:ascii="微软雅黑" w:eastAsia="微软雅黑" w:hAnsi="微软雅黑" w:cs="微软雅黑" w:hint="eastAsia"/>
          <w:sz w:val="21"/>
          <w:szCs w:val="21"/>
        </w:rPr>
        <w:t>React</w:t>
      </w:r>
      <w:r>
        <w:rPr>
          <w:rFonts w:ascii="微软雅黑" w:eastAsia="微软雅黑" w:hAnsi="微软雅黑" w:cs="微软雅黑" w:hint="eastAsia"/>
          <w:sz w:val="21"/>
          <w:szCs w:val="21"/>
        </w:rPr>
        <w:t>开发移动端应用；</w:t>
      </w:r>
    </w:p>
    <w:p w14:paraId="02F6827B" w14:textId="77777777" w:rsidR="00C056A4" w:rsidRDefault="00AC029F">
      <w:pPr>
        <w:spacing w:line="400" w:lineRule="exac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5</w:t>
      </w:r>
      <w:r>
        <w:rPr>
          <w:rFonts w:ascii="微软雅黑" w:eastAsia="微软雅黑" w:hAnsi="微软雅黑" w:cs="微软雅黑" w:hint="eastAsia"/>
          <w:sz w:val="21"/>
          <w:szCs w:val="21"/>
        </w:rPr>
        <w:t>、了解小程序开发；</w:t>
      </w:r>
    </w:p>
    <w:p w14:paraId="45F84D19" w14:textId="77777777" w:rsidR="00C056A4" w:rsidRDefault="00AC029F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6</w:t>
      </w:r>
      <w:r>
        <w:rPr>
          <w:rFonts w:ascii="微软雅黑" w:eastAsia="微软雅黑" w:hAnsi="微软雅黑" w:cs="微软雅黑" w:hint="eastAsia"/>
          <w:sz w:val="21"/>
          <w:szCs w:val="21"/>
        </w:rPr>
        <w:t>、了解</w:t>
      </w:r>
      <w:r>
        <w:rPr>
          <w:rFonts w:ascii="微软雅黑" w:eastAsia="微软雅黑" w:hAnsi="微软雅黑" w:cs="微软雅黑" w:hint="eastAsia"/>
          <w:sz w:val="21"/>
          <w:szCs w:val="21"/>
        </w:rPr>
        <w:t>NodeJS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MongoDB</w:t>
      </w:r>
      <w:r>
        <w:rPr>
          <w:rFonts w:ascii="微软雅黑" w:eastAsia="微软雅黑" w:hAnsi="微软雅黑" w:cs="微软雅黑" w:hint="eastAsia"/>
          <w:sz w:val="21"/>
          <w:szCs w:val="21"/>
        </w:rPr>
        <w:t>后端应用</w:t>
      </w:r>
      <w:r>
        <w:rPr>
          <w:rFonts w:ascii="微软雅黑" w:eastAsia="微软雅黑" w:hAnsi="微软雅黑" w:cs="微软雅黑" w:hint="eastAsia"/>
          <w:sz w:val="21"/>
          <w:szCs w:val="21"/>
        </w:rPr>
        <w:t>开发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14:paraId="61B29C90" w14:textId="77777777" w:rsidR="00C056A4" w:rsidRDefault="00AC029F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7</w:t>
      </w:r>
      <w:r>
        <w:rPr>
          <w:rFonts w:ascii="微软雅黑" w:eastAsia="微软雅黑" w:hAnsi="微软雅黑" w:cs="微软雅黑" w:hint="eastAsia"/>
          <w:sz w:val="21"/>
          <w:szCs w:val="21"/>
        </w:rPr>
        <w:t>、熟练使用主流前端</w:t>
      </w:r>
      <w:r>
        <w:rPr>
          <w:rFonts w:ascii="微软雅黑" w:eastAsia="微软雅黑" w:hAnsi="微软雅黑" w:cs="微软雅黑" w:hint="eastAsia"/>
          <w:sz w:val="21"/>
          <w:szCs w:val="21"/>
        </w:rPr>
        <w:t>UI</w:t>
      </w:r>
      <w:r>
        <w:rPr>
          <w:rFonts w:ascii="微软雅黑" w:eastAsia="微软雅黑" w:hAnsi="微软雅黑" w:cs="微软雅黑" w:hint="eastAsia"/>
          <w:sz w:val="21"/>
          <w:szCs w:val="21"/>
        </w:rPr>
        <w:t>框架，并应用过</w:t>
      </w:r>
      <w:r>
        <w:rPr>
          <w:rFonts w:ascii="微软雅黑" w:eastAsia="微软雅黑" w:hAnsi="微软雅黑" w:cs="微软雅黑" w:hint="eastAsia"/>
          <w:sz w:val="21"/>
          <w:szCs w:val="21"/>
        </w:rPr>
        <w:t>mintUI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ElementUI</w:t>
      </w:r>
      <w:r>
        <w:rPr>
          <w:rFonts w:ascii="微软雅黑" w:eastAsia="微软雅黑" w:hAnsi="微软雅黑" w:cs="微软雅黑" w:hint="eastAsia"/>
          <w:sz w:val="21"/>
          <w:szCs w:val="21"/>
        </w:rPr>
        <w:t>等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14:paraId="1C2D210C" w14:textId="77777777" w:rsidR="00C056A4" w:rsidRDefault="00AC029F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8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</w:rPr>
        <w:t>熟练使用前端工程化工具</w:t>
      </w:r>
      <w:r>
        <w:rPr>
          <w:rFonts w:ascii="微软雅黑" w:eastAsia="微软雅黑" w:hAnsi="微软雅黑" w:cs="微软雅黑" w:hint="eastAsia"/>
          <w:sz w:val="21"/>
          <w:szCs w:val="21"/>
        </w:rPr>
        <w:t>webpack,yarn,npm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14:paraId="0A598FF2" w14:textId="77777777" w:rsidR="00C056A4" w:rsidRDefault="00AC029F">
      <w:pPr>
        <w:pStyle w:val="11"/>
        <w:spacing w:after="120" w:line="30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9</w:t>
      </w:r>
      <w:r>
        <w:rPr>
          <w:rFonts w:ascii="微软雅黑" w:eastAsia="微软雅黑" w:hAnsi="微软雅黑" w:cs="微软雅黑" w:hint="eastAsia"/>
          <w:sz w:val="21"/>
          <w:szCs w:val="21"/>
        </w:rPr>
        <w:t>、熟悉</w:t>
      </w:r>
      <w:r>
        <w:rPr>
          <w:rFonts w:ascii="微软雅黑" w:eastAsia="微软雅黑" w:hAnsi="微软雅黑" w:cs="微软雅黑" w:hint="eastAsia"/>
          <w:sz w:val="21"/>
          <w:szCs w:val="21"/>
        </w:rPr>
        <w:t>移动端</w:t>
      </w:r>
      <w:r>
        <w:rPr>
          <w:rFonts w:ascii="微软雅黑" w:eastAsia="微软雅黑" w:hAnsi="微软雅黑" w:cs="微软雅黑" w:hint="eastAsia"/>
          <w:sz w:val="21"/>
          <w:szCs w:val="21"/>
        </w:rPr>
        <w:t>App</w:t>
      </w:r>
      <w:r>
        <w:rPr>
          <w:rFonts w:ascii="微软雅黑" w:eastAsia="微软雅黑" w:hAnsi="微软雅黑" w:cs="微软雅黑" w:hint="eastAsia"/>
          <w:sz w:val="21"/>
          <w:szCs w:val="21"/>
        </w:rPr>
        <w:t>百分百布局、</w:t>
      </w:r>
      <w:r>
        <w:rPr>
          <w:rFonts w:ascii="微软雅黑" w:eastAsia="微软雅黑" w:hAnsi="微软雅黑" w:cs="微软雅黑" w:hint="eastAsia"/>
          <w:sz w:val="21"/>
          <w:szCs w:val="21"/>
        </w:rPr>
        <w:t>rem</w:t>
      </w:r>
      <w:r>
        <w:rPr>
          <w:rFonts w:ascii="微软雅黑" w:eastAsia="微软雅黑" w:hAnsi="微软雅黑" w:cs="微软雅黑" w:hint="eastAsia"/>
          <w:sz w:val="21"/>
          <w:szCs w:val="21"/>
        </w:rPr>
        <w:t>布局和响应式布局，解决不同设备之间的兼容问题和适配问题</w:t>
      </w:r>
      <w:r>
        <w:rPr>
          <w:rFonts w:ascii="微软雅黑" w:eastAsia="微软雅黑" w:hAnsi="微软雅黑" w:cs="微软雅黑" w:hint="eastAsia"/>
          <w:sz w:val="21"/>
          <w:szCs w:val="21"/>
        </w:rPr>
        <w:t>；</w:t>
      </w:r>
    </w:p>
    <w:p w14:paraId="28F3EE70" w14:textId="77777777" w:rsidR="00C056A4" w:rsidRDefault="00C056A4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</w:p>
    <w:p w14:paraId="310F0905" w14:textId="77777777" w:rsidR="00C056A4" w:rsidRDefault="00AC0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 w:cs="微软雅黑"/>
          <w:szCs w:val="24"/>
        </w:rPr>
      </w:pPr>
      <w:r>
        <w:rPr>
          <w:rFonts w:ascii="宋体" w:hAnsi="宋体" w:hint="eastAsia"/>
          <w:szCs w:val="24"/>
        </w:rPr>
        <w:t>工作</w:t>
      </w:r>
      <w:r>
        <w:rPr>
          <w:rFonts w:ascii="宋体" w:hAnsi="宋体" w:hint="eastAsia"/>
          <w:szCs w:val="24"/>
        </w:rPr>
        <w:t>经历</w:t>
      </w:r>
    </w:p>
    <w:p w14:paraId="28D9BF7D" w14:textId="77777777" w:rsidR="00C056A4" w:rsidRDefault="00AC029F">
      <w:pPr>
        <w:spacing w:line="360" w:lineRule="auto"/>
        <w:ind w:firstLineChars="200" w:firstLine="48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201</w:t>
      </w:r>
      <w:r>
        <w:rPr>
          <w:rFonts w:ascii="微软雅黑" w:eastAsia="微软雅黑" w:hAnsi="微软雅黑" w:cs="微软雅黑" w:hint="eastAsia"/>
          <w:szCs w:val="24"/>
        </w:rPr>
        <w:t>7</w:t>
      </w:r>
      <w:r>
        <w:rPr>
          <w:rFonts w:ascii="微软雅黑" w:eastAsia="微软雅黑" w:hAnsi="微软雅黑" w:cs="微软雅黑" w:hint="eastAsia"/>
          <w:szCs w:val="24"/>
        </w:rPr>
        <w:t>.</w:t>
      </w:r>
      <w:r>
        <w:rPr>
          <w:rFonts w:ascii="微软雅黑" w:eastAsia="微软雅黑" w:hAnsi="微软雅黑" w:cs="微软雅黑" w:hint="eastAsia"/>
          <w:szCs w:val="24"/>
        </w:rPr>
        <w:t>05</w:t>
      </w:r>
      <w:r>
        <w:rPr>
          <w:rFonts w:ascii="微软雅黑" w:eastAsia="微软雅黑" w:hAnsi="微软雅黑" w:cs="微软雅黑" w:hint="eastAsia"/>
          <w:szCs w:val="24"/>
        </w:rPr>
        <w:t>--201</w:t>
      </w:r>
      <w:r>
        <w:rPr>
          <w:rFonts w:ascii="微软雅黑" w:eastAsia="微软雅黑" w:hAnsi="微软雅黑" w:cs="微软雅黑" w:hint="eastAsia"/>
          <w:szCs w:val="24"/>
        </w:rPr>
        <w:t>9</w:t>
      </w:r>
      <w:r>
        <w:rPr>
          <w:rFonts w:ascii="微软雅黑" w:eastAsia="微软雅黑" w:hAnsi="微软雅黑" w:cs="微软雅黑" w:hint="eastAsia"/>
          <w:szCs w:val="24"/>
        </w:rPr>
        <w:t>.</w:t>
      </w:r>
      <w:r>
        <w:rPr>
          <w:rFonts w:ascii="微软雅黑" w:eastAsia="微软雅黑" w:hAnsi="微软雅黑" w:cs="微软雅黑" w:hint="eastAsia"/>
          <w:szCs w:val="24"/>
        </w:rPr>
        <w:t>06</w:t>
      </w:r>
      <w:r>
        <w:rPr>
          <w:rFonts w:ascii="微软雅黑" w:eastAsia="微软雅黑" w:hAnsi="微软雅黑" w:cs="微软雅黑" w:hint="eastAsia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Cs w:val="24"/>
          <w:shd w:val="clear" w:color="auto" w:fill="FFFFFF"/>
        </w:rPr>
        <w:t>武汉舒马赫科技有限公司</w:t>
      </w:r>
      <w:r>
        <w:rPr>
          <w:rFonts w:ascii="微软雅黑" w:eastAsia="微软雅黑" w:hAnsi="微软雅黑" w:cs="微软雅黑" w:hint="eastAsia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Cs w:val="24"/>
        </w:rPr>
        <w:t>前端开发工程师</w:t>
      </w:r>
    </w:p>
    <w:p w14:paraId="4493DA81" w14:textId="77777777" w:rsidR="00C056A4" w:rsidRDefault="00AC029F">
      <w:pPr>
        <w:spacing w:line="360" w:lineRule="auto"/>
        <w:ind w:firstLineChars="200" w:firstLine="48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20</w:t>
      </w:r>
      <w:r>
        <w:rPr>
          <w:rFonts w:ascii="微软雅黑" w:eastAsia="微软雅黑" w:hAnsi="微软雅黑" w:cs="微软雅黑" w:hint="eastAsia"/>
          <w:szCs w:val="24"/>
        </w:rPr>
        <w:t>1</w:t>
      </w:r>
      <w:r>
        <w:rPr>
          <w:rFonts w:ascii="微软雅黑" w:eastAsia="微软雅黑" w:hAnsi="微软雅黑" w:cs="微软雅黑" w:hint="eastAsia"/>
          <w:szCs w:val="24"/>
        </w:rPr>
        <w:t>6.04</w:t>
      </w:r>
      <w:r>
        <w:rPr>
          <w:rFonts w:ascii="微软雅黑" w:eastAsia="微软雅黑" w:hAnsi="微软雅黑" w:cs="微软雅黑" w:hint="eastAsia"/>
          <w:szCs w:val="24"/>
        </w:rPr>
        <w:t>-</w:t>
      </w:r>
      <w:r>
        <w:rPr>
          <w:rFonts w:ascii="微软雅黑" w:eastAsia="微软雅黑" w:hAnsi="微软雅黑" w:cs="微软雅黑" w:hint="eastAsia"/>
          <w:szCs w:val="24"/>
        </w:rPr>
        <w:t>-201</w:t>
      </w:r>
      <w:r>
        <w:rPr>
          <w:rFonts w:ascii="微软雅黑" w:eastAsia="微软雅黑" w:hAnsi="微软雅黑" w:cs="微软雅黑" w:hint="eastAsia"/>
          <w:szCs w:val="24"/>
        </w:rPr>
        <w:t>7</w:t>
      </w:r>
      <w:r>
        <w:rPr>
          <w:rFonts w:ascii="微软雅黑" w:eastAsia="微软雅黑" w:hAnsi="微软雅黑" w:cs="微软雅黑" w:hint="eastAsia"/>
          <w:szCs w:val="24"/>
        </w:rPr>
        <w:t>.</w:t>
      </w:r>
      <w:r>
        <w:rPr>
          <w:rFonts w:ascii="微软雅黑" w:eastAsia="微软雅黑" w:hAnsi="微软雅黑" w:cs="微软雅黑" w:hint="eastAsia"/>
          <w:szCs w:val="24"/>
        </w:rPr>
        <w:t xml:space="preserve">04 </w:t>
      </w:r>
      <w:r>
        <w:rPr>
          <w:rFonts w:ascii="微软雅黑" w:eastAsia="微软雅黑" w:hAnsi="微软雅黑" w:cs="微软雅黑" w:hint="eastAsia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Cs w:val="24"/>
        </w:rPr>
        <w:t>黑龙江傲立信息</w:t>
      </w:r>
      <w:r>
        <w:rPr>
          <w:rFonts w:ascii="微软雅黑" w:eastAsia="微软雅黑" w:hAnsi="微软雅黑" w:cs="微软雅黑" w:hint="eastAsia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Cs w:val="24"/>
        </w:rPr>
        <w:t>前端开发工程师</w:t>
      </w:r>
    </w:p>
    <w:p w14:paraId="77325443" w14:textId="77777777" w:rsidR="00C056A4" w:rsidRDefault="00C056A4">
      <w:pPr>
        <w:snapToGrid w:val="0"/>
        <w:ind w:rightChars="50" w:right="120"/>
        <w:rPr>
          <w:rFonts w:ascii="微软雅黑" w:eastAsia="微软雅黑" w:hAnsi="微软雅黑" w:cs="微软雅黑"/>
          <w:sz w:val="21"/>
          <w:szCs w:val="21"/>
        </w:rPr>
      </w:pPr>
    </w:p>
    <w:p w14:paraId="60D78087" w14:textId="77777777" w:rsidR="00C056A4" w:rsidRDefault="00AC029F">
      <w:pPr>
        <w:pBdr>
          <w:bottom w:val="single" w:sz="12" w:space="1" w:color="E36C0A"/>
        </w:pBdr>
        <w:adjustRightInd w:val="0"/>
        <w:snapToGrid w:val="0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szCs w:val="24"/>
        </w:rPr>
        <w:t>项目经验</w:t>
      </w:r>
    </w:p>
    <w:p w14:paraId="466AB45A" w14:textId="77777777" w:rsidR="00C056A4" w:rsidRDefault="00AC029F">
      <w:pPr>
        <w:pStyle w:val="4"/>
        <w:ind w:left="240"/>
      </w:pPr>
      <w:r>
        <w:rPr>
          <w:rFonts w:hint="eastAsia"/>
        </w:rPr>
        <w:t>房天下房产（以上线）</w:t>
      </w:r>
    </w:p>
    <w:p w14:paraId="0695BD76" w14:textId="77777777" w:rsidR="00C056A4" w:rsidRDefault="00AC029F">
      <w:pPr>
        <w:numPr>
          <w:ilvl w:val="0"/>
          <w:numId w:val="2"/>
        </w:numPr>
        <w:spacing w:line="312" w:lineRule="auto"/>
        <w:ind w:left="0" w:firstLine="420"/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Theme="minorEastAsia" w:eastAsiaTheme="minorEastAsia" w:hAnsiTheme="minorEastAsia" w:cstheme="minorEastAsia" w:hint="eastAsia"/>
          <w:szCs w:val="24"/>
        </w:rPr>
        <w:t>家天下房产</w:t>
      </w:r>
      <w:r>
        <w:rPr>
          <w:rFonts w:asciiTheme="minorEastAsia" w:eastAsiaTheme="minorEastAsia" w:hAnsiTheme="minorEastAsia" w:cstheme="minorEastAsia" w:hint="eastAsia"/>
          <w:szCs w:val="24"/>
        </w:rPr>
        <w:t>app</w:t>
      </w:r>
      <w:r>
        <w:rPr>
          <w:rFonts w:asciiTheme="minorEastAsia" w:eastAsiaTheme="minorEastAsia" w:hAnsiTheme="minorEastAsia" w:cstheme="minorEastAsia" w:hint="eastAsia"/>
          <w:szCs w:val="24"/>
        </w:rPr>
        <w:t>是一款租房卖房的软件，二手房，租房一键委托应有尽有，中意房源一件联系，房产头条相关政策早知道。</w:t>
      </w:r>
    </w:p>
    <w:p w14:paraId="39920666" w14:textId="77777777" w:rsidR="00C056A4" w:rsidRDefault="00AC029F">
      <w:pPr>
        <w:numPr>
          <w:ilvl w:val="0"/>
          <w:numId w:val="2"/>
        </w:numPr>
        <w:spacing w:line="312" w:lineRule="auto"/>
        <w:ind w:left="0" w:firstLine="420"/>
        <w:jc w:val="left"/>
      </w:pPr>
      <w:r>
        <w:rPr>
          <w:rFonts w:hint="eastAsia"/>
          <w:b/>
          <w:bCs/>
        </w:rPr>
        <w:t>项目职责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20C492D" w14:textId="77777777" w:rsidR="00C056A4" w:rsidRDefault="00AC029F">
      <w:pPr>
        <w:numPr>
          <w:ilvl w:val="0"/>
          <w:numId w:val="3"/>
        </w:numPr>
        <w:spacing w:line="312" w:lineRule="auto"/>
        <w:ind w:left="1260"/>
      </w:pPr>
      <w:r>
        <w:rPr>
          <w:rFonts w:hint="eastAsia"/>
        </w:rPr>
        <w:t>页面之间的路由跳转</w:t>
      </w:r>
    </w:p>
    <w:p w14:paraId="1C602030" w14:textId="77777777" w:rsidR="00C056A4" w:rsidRDefault="00AC029F">
      <w:pPr>
        <w:numPr>
          <w:ilvl w:val="0"/>
          <w:numId w:val="3"/>
        </w:numPr>
        <w:spacing w:line="312" w:lineRule="auto"/>
        <w:ind w:left="1260"/>
      </w:pPr>
      <w:r>
        <w:rPr>
          <w:rFonts w:hint="eastAsia"/>
        </w:rPr>
        <w:t>公共组件的开发（底部导航栏组件）</w:t>
      </w:r>
    </w:p>
    <w:p w14:paraId="2EBF86F0" w14:textId="77777777" w:rsidR="00C056A4" w:rsidRDefault="00AC029F">
      <w:pPr>
        <w:numPr>
          <w:ilvl w:val="0"/>
          <w:numId w:val="3"/>
        </w:numPr>
        <w:spacing w:line="312" w:lineRule="auto"/>
        <w:ind w:left="1260"/>
      </w:pPr>
      <w:r>
        <w:rPr>
          <w:rFonts w:hint="eastAsia"/>
        </w:rPr>
        <w:t>轮播图，二手房，租房，新房，一键租房等传参渲染页面</w:t>
      </w:r>
    </w:p>
    <w:p w14:paraId="04A87331" w14:textId="77777777" w:rsidR="00C056A4" w:rsidRDefault="00AC029F">
      <w:pPr>
        <w:numPr>
          <w:ilvl w:val="0"/>
          <w:numId w:val="3"/>
        </w:numPr>
        <w:spacing w:line="312" w:lineRule="auto"/>
        <w:ind w:left="1260"/>
      </w:pPr>
      <w:r>
        <w:rPr>
          <w:rFonts w:hint="eastAsia"/>
        </w:rPr>
        <w:lastRenderedPageBreak/>
        <w:t>下拉刷新和上拉加载功能</w:t>
      </w:r>
    </w:p>
    <w:p w14:paraId="4D57D5A6" w14:textId="77777777" w:rsidR="00C056A4" w:rsidRDefault="00AC029F">
      <w:pPr>
        <w:numPr>
          <w:ilvl w:val="0"/>
          <w:numId w:val="4"/>
        </w:numPr>
        <w:spacing w:line="312" w:lineRule="auto"/>
        <w:ind w:left="839"/>
        <w:rPr>
          <w:szCs w:val="24"/>
        </w:rPr>
      </w:pPr>
      <w:r>
        <w:rPr>
          <w:rFonts w:hint="eastAsia"/>
          <w:b/>
          <w:bCs/>
          <w:szCs w:val="24"/>
        </w:rPr>
        <w:t>应用技术</w:t>
      </w:r>
      <w:r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：</w:t>
      </w:r>
    </w:p>
    <w:p w14:paraId="3DAC19A5" w14:textId="77777777" w:rsidR="00C056A4" w:rsidRDefault="00AC029F">
      <w:pPr>
        <w:numPr>
          <w:ilvl w:val="0"/>
          <w:numId w:val="5"/>
        </w:numPr>
        <w:spacing w:line="312" w:lineRule="auto"/>
        <w:ind w:left="1260"/>
        <w:rPr>
          <w:rFonts w:asciiTheme="minorEastAsia" w:eastAsia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szCs w:val="24"/>
        </w:rPr>
        <w:t>react+redux</w:t>
      </w:r>
      <w:r>
        <w:rPr>
          <w:rFonts w:asciiTheme="minorEastAsia" w:eastAsiaTheme="minorEastAsia" w:hAnsiTheme="minorEastAsia" w:cstheme="minorEastAsia" w:hint="eastAsia"/>
          <w:szCs w:val="24"/>
        </w:rPr>
        <w:t>作为框架进行开发；</w:t>
      </w:r>
    </w:p>
    <w:p w14:paraId="0E60AEB4" w14:textId="77777777" w:rsidR="00C056A4" w:rsidRDefault="00AC029F">
      <w:pPr>
        <w:numPr>
          <w:ilvl w:val="0"/>
          <w:numId w:val="5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axios</w:t>
      </w:r>
      <w:r>
        <w:rPr>
          <w:rFonts w:hint="eastAsia"/>
          <w:szCs w:val="24"/>
        </w:rPr>
        <w:t>进行前后端交互</w:t>
      </w:r>
    </w:p>
    <w:p w14:paraId="2E1AE81D" w14:textId="77777777" w:rsidR="00C056A4" w:rsidRDefault="00AC029F">
      <w:pPr>
        <w:numPr>
          <w:ilvl w:val="0"/>
          <w:numId w:val="5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szCs w:val="24"/>
        </w:rPr>
        <w:t>R</w:t>
      </w:r>
      <w:r>
        <w:rPr>
          <w:rFonts w:asciiTheme="minorEastAsia" w:eastAsiaTheme="minorEastAsia" w:hAnsiTheme="minorEastAsia" w:cstheme="minorEastAsia" w:hint="eastAsia"/>
          <w:szCs w:val="24"/>
        </w:rPr>
        <w:t>eact-Router</w:t>
      </w:r>
      <w:r>
        <w:rPr>
          <w:rFonts w:asciiTheme="minorEastAsia" w:eastAsiaTheme="minorEastAsia" w:hAnsiTheme="minorEastAsia" w:cstheme="minorEastAsia" w:hint="eastAsia"/>
          <w:szCs w:val="24"/>
        </w:rPr>
        <w:t>-dom</w:t>
      </w:r>
      <w:r>
        <w:rPr>
          <w:rFonts w:hint="eastAsia"/>
          <w:szCs w:val="24"/>
        </w:rPr>
        <w:t>实现了页面跳转，</w:t>
      </w:r>
      <w:r>
        <w:rPr>
          <w:rFonts w:hint="eastAsia"/>
          <w:szCs w:val="24"/>
        </w:rPr>
        <w:t>link</w:t>
      </w:r>
      <w:r>
        <w:rPr>
          <w:rFonts w:hint="eastAsia"/>
          <w:szCs w:val="24"/>
        </w:rPr>
        <w:t>实现声明式导航功能</w:t>
      </w:r>
    </w:p>
    <w:p w14:paraId="59476744" w14:textId="77777777" w:rsidR="00C056A4" w:rsidRDefault="00AC029F">
      <w:pPr>
        <w:numPr>
          <w:ilvl w:val="0"/>
          <w:numId w:val="5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sass</w:t>
      </w:r>
      <w:r>
        <w:rPr>
          <w:rFonts w:hint="eastAsia"/>
          <w:szCs w:val="24"/>
        </w:rPr>
        <w:t>进行预编译，</w:t>
      </w:r>
      <w:r>
        <w:rPr>
          <w:rFonts w:hint="eastAsia"/>
          <w:szCs w:val="24"/>
        </w:rPr>
        <w:t>webpack</w:t>
      </w:r>
      <w:r>
        <w:rPr>
          <w:rFonts w:hint="eastAsia"/>
          <w:szCs w:val="24"/>
        </w:rPr>
        <w:t>进行压缩合并文件</w:t>
      </w:r>
    </w:p>
    <w:p w14:paraId="23518787" w14:textId="77777777" w:rsidR="00C056A4" w:rsidRDefault="00AC029F">
      <w:pPr>
        <w:pStyle w:val="4"/>
        <w:ind w:left="24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Cs/>
          <w:szCs w:val="24"/>
        </w:rPr>
        <w:t>惠品云仓</w:t>
      </w:r>
      <w:r>
        <w:rPr>
          <w:rFonts w:ascii="微软雅黑" w:hAnsi="微软雅黑" w:cs="微软雅黑" w:hint="eastAsia"/>
          <w:bCs/>
          <w:szCs w:val="24"/>
        </w:rPr>
        <w:t>(</w:t>
      </w:r>
      <w:r>
        <w:rPr>
          <w:rFonts w:ascii="微软雅黑" w:hAnsi="微软雅黑" w:cs="微软雅黑" w:hint="eastAsia"/>
          <w:bCs/>
          <w:szCs w:val="24"/>
        </w:rPr>
        <w:t>已上线</w:t>
      </w:r>
      <w:r>
        <w:rPr>
          <w:rFonts w:ascii="微软雅黑" w:hAnsi="微软雅黑" w:cs="微软雅黑" w:hint="eastAsia"/>
          <w:bCs/>
          <w:szCs w:val="24"/>
        </w:rPr>
        <w:t>)</w:t>
      </w:r>
    </w:p>
    <w:p w14:paraId="09C90822" w14:textId="77777777" w:rsidR="00C056A4" w:rsidRDefault="00AC029F">
      <w:pPr>
        <w:numPr>
          <w:ilvl w:val="0"/>
          <w:numId w:val="6"/>
        </w:numPr>
        <w:adjustRightInd w:val="0"/>
        <w:snapToGrid w:val="0"/>
        <w:spacing w:line="288" w:lineRule="auto"/>
        <w:ind w:left="840"/>
        <w:rPr>
          <w:rFonts w:ascii="宋体" w:hAnsi="宋体"/>
          <w:szCs w:val="24"/>
        </w:rPr>
      </w:pPr>
      <w:r>
        <w:rPr>
          <w:rFonts w:ascii="宋体" w:hAnsi="宋体" w:hint="eastAsia"/>
          <w:b/>
          <w:bCs/>
          <w:szCs w:val="24"/>
        </w:rPr>
        <w:t>项目描述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：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惠品云仓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app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是一款手机购物软件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平台主营业务包括：日用百货、文体办公、雨具劳保、针纺织品、日化洗涤、家居用品、五金电料、家用电器、商务礼品等十多个品类，上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百个品牌，万余种商品</w:t>
      </w:r>
      <w:r>
        <w:rPr>
          <w:rFonts w:asciiTheme="minorEastAsia" w:eastAsiaTheme="minorEastAsia" w:hAnsiTheme="minorEastAsia" w:cstheme="minorEastAsia" w:hint="eastAsia"/>
          <w:szCs w:val="24"/>
          <w:shd w:val="clear" w:color="auto" w:fill="FFFFFF"/>
        </w:rPr>
        <w:t>。</w:t>
      </w:r>
    </w:p>
    <w:p w14:paraId="0049BBC6" w14:textId="77777777" w:rsidR="00C056A4" w:rsidRDefault="00AC029F">
      <w:pPr>
        <w:numPr>
          <w:ilvl w:val="0"/>
          <w:numId w:val="6"/>
        </w:numPr>
        <w:adjustRightInd w:val="0"/>
        <w:snapToGrid w:val="0"/>
        <w:spacing w:line="288" w:lineRule="auto"/>
        <w:ind w:left="840"/>
        <w:rPr>
          <w:rFonts w:ascii="宋体" w:hAnsi="宋体"/>
          <w:szCs w:val="24"/>
        </w:rPr>
      </w:pPr>
      <w:r>
        <w:rPr>
          <w:rFonts w:ascii="宋体" w:hAnsi="宋体" w:hint="eastAsia"/>
          <w:b/>
          <w:bCs/>
          <w:szCs w:val="24"/>
          <w:shd w:val="clear" w:color="auto" w:fill="FFFFFF"/>
        </w:rPr>
        <w:t>项目职责</w:t>
      </w:r>
      <w:r>
        <w:rPr>
          <w:rFonts w:ascii="宋体" w:hAnsi="宋体" w:hint="eastAsia"/>
          <w:szCs w:val="24"/>
          <w:shd w:val="clear" w:color="auto" w:fill="FFFFFF"/>
        </w:rPr>
        <w:t xml:space="preserve"> </w:t>
      </w:r>
      <w:r>
        <w:rPr>
          <w:rFonts w:ascii="宋体" w:hAnsi="宋体" w:hint="eastAsia"/>
          <w:szCs w:val="24"/>
          <w:shd w:val="clear" w:color="auto" w:fill="FFFFFF"/>
        </w:rPr>
        <w:t>：</w:t>
      </w:r>
    </w:p>
    <w:p w14:paraId="27B54FFB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  <w:rPr>
          <w:rFonts w:ascii="宋体" w:hAnsi="宋体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szCs w:val="24"/>
        </w:rPr>
        <w:t>HTML+CSS</w:t>
      </w:r>
      <w:r>
        <w:rPr>
          <w:rFonts w:asciiTheme="minorEastAsia" w:eastAsiaTheme="minorEastAsia" w:hAnsiTheme="minorEastAsia" w:cstheme="minorEastAsia" w:hint="eastAsia"/>
          <w:szCs w:val="24"/>
        </w:rPr>
        <w:t>布局高度还原设计稿</w:t>
      </w:r>
    </w:p>
    <w:p w14:paraId="71CA1ABC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  <w:rPr>
          <w:rFonts w:ascii="宋体" w:hAnsi="宋体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登录注册功能</w:t>
      </w:r>
      <w:r>
        <w:rPr>
          <w:rFonts w:asciiTheme="minorEastAsia" w:eastAsiaTheme="minorEastAsia" w:hAnsiTheme="minorEastAsia" w:cstheme="minorEastAsia" w:hint="eastAsia"/>
          <w:szCs w:val="24"/>
        </w:rPr>
        <w:t>的实现</w:t>
      </w:r>
    </w:p>
    <w:p w14:paraId="7170A29E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  <w:rPr>
          <w:rFonts w:ascii="宋体" w:hAnsi="宋体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各个模块列表页，详情页，等页面的业务逻辑处理和实现</w:t>
      </w:r>
    </w:p>
    <w:p w14:paraId="091B7F36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  <w:rPr>
          <w:rFonts w:ascii="宋体" w:hAnsi="宋体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负责单页面之间的路由跳转</w:t>
      </w:r>
    </w:p>
    <w:p w14:paraId="7EEBFF2C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  <w:rPr>
          <w:rFonts w:ascii="宋体" w:hAnsi="宋体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下拉刷新功能</w:t>
      </w:r>
    </w:p>
    <w:p w14:paraId="3EA942E8" w14:textId="77777777" w:rsidR="00C056A4" w:rsidRDefault="00AC029F">
      <w:pPr>
        <w:numPr>
          <w:ilvl w:val="0"/>
          <w:numId w:val="8"/>
        </w:numPr>
        <w:adjustRightInd w:val="0"/>
        <w:snapToGrid w:val="0"/>
        <w:spacing w:line="288" w:lineRule="auto"/>
        <w:ind w:left="840"/>
        <w:rPr>
          <w:rFonts w:ascii="宋体" w:hAnsi="宋体"/>
          <w:szCs w:val="24"/>
        </w:rPr>
      </w:pPr>
      <w:r>
        <w:rPr>
          <w:rFonts w:ascii="宋体" w:hAnsi="宋体" w:hint="eastAsia"/>
          <w:b/>
          <w:bCs/>
          <w:szCs w:val="24"/>
          <w:shd w:val="clear" w:color="auto" w:fill="FFFFFF"/>
        </w:rPr>
        <w:t>应用技术</w:t>
      </w:r>
      <w:r>
        <w:rPr>
          <w:rFonts w:ascii="宋体" w:hAnsi="宋体" w:hint="eastAsia"/>
          <w:szCs w:val="24"/>
          <w:shd w:val="clear" w:color="auto" w:fill="FFFFFF"/>
        </w:rPr>
        <w:t xml:space="preserve"> </w:t>
      </w:r>
      <w:r>
        <w:rPr>
          <w:rFonts w:ascii="宋体" w:hAnsi="宋体" w:hint="eastAsia"/>
          <w:szCs w:val="24"/>
          <w:shd w:val="clear" w:color="auto" w:fill="FFFFFF"/>
        </w:rPr>
        <w:t>：</w:t>
      </w:r>
    </w:p>
    <w:p w14:paraId="7E7884EF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</w:t>
      </w:r>
      <w:r>
        <w:rPr>
          <w:rFonts w:hint="eastAsia"/>
          <w:szCs w:val="24"/>
        </w:rPr>
        <w:t>vue-cli+webpack</w:t>
      </w:r>
      <w:r>
        <w:rPr>
          <w:rFonts w:ascii="宋体" w:hAnsi="宋体" w:hint="eastAsia"/>
          <w:szCs w:val="24"/>
        </w:rPr>
        <w:t>搭建项目</w:t>
      </w:r>
    </w:p>
    <w:p w14:paraId="7090D00A" w14:textId="77777777" w:rsidR="00C056A4" w:rsidRDefault="00AC029F">
      <w:pPr>
        <w:numPr>
          <w:ilvl w:val="0"/>
          <w:numId w:val="5"/>
        </w:numPr>
        <w:spacing w:line="312" w:lineRule="auto"/>
        <w:ind w:left="1260"/>
        <w:rPr>
          <w:rFonts w:ascii="宋体" w:hAnsi="宋体"/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axios</w:t>
      </w:r>
      <w:r>
        <w:rPr>
          <w:rFonts w:hint="eastAsia"/>
          <w:szCs w:val="24"/>
        </w:rPr>
        <w:t>进行前后端交互</w:t>
      </w:r>
    </w:p>
    <w:p w14:paraId="7E89FC5A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引用</w:t>
      </w:r>
      <w:r>
        <w:rPr>
          <w:rFonts w:hint="eastAsia"/>
          <w:szCs w:val="24"/>
        </w:rPr>
        <w:t>iconfont</w:t>
      </w:r>
      <w:r>
        <w:rPr>
          <w:rFonts w:ascii="宋体" w:hAnsi="宋体" w:hint="eastAsia"/>
          <w:szCs w:val="24"/>
        </w:rPr>
        <w:t>等图标库</w:t>
      </w:r>
    </w:p>
    <w:p w14:paraId="0EA2F81E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</w:t>
      </w:r>
      <w:r>
        <w:rPr>
          <w:rFonts w:hint="eastAsia"/>
          <w:szCs w:val="24"/>
        </w:rPr>
        <w:t>vue</w:t>
      </w:r>
      <w:r>
        <w:rPr>
          <w:rFonts w:ascii="宋体" w:hAnsi="宋体" w:hint="eastAsia"/>
          <w:szCs w:val="24"/>
        </w:rPr>
        <w:t>实现模块化开发</w:t>
      </w:r>
    </w:p>
    <w:p w14:paraId="1D154E46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szCs w:val="24"/>
        </w:rPr>
        <w:t>使用</w:t>
      </w:r>
      <w:r>
        <w:rPr>
          <w:rFonts w:hint="eastAsia"/>
          <w:szCs w:val="24"/>
        </w:rPr>
        <w:t>vue-router</w:t>
      </w:r>
      <w:r>
        <w:rPr>
          <w:rFonts w:ascii="宋体" w:hAnsi="宋体" w:hint="eastAsia"/>
          <w:szCs w:val="24"/>
        </w:rPr>
        <w:t>实现前端路由控制</w:t>
      </w:r>
    </w:p>
    <w:p w14:paraId="55688FD2" w14:textId="77777777" w:rsidR="00C056A4" w:rsidRDefault="00AC029F">
      <w:pPr>
        <w:pStyle w:val="4"/>
        <w:ind w:left="240"/>
      </w:pPr>
      <w:r>
        <w:rPr>
          <w:rFonts w:hint="eastAsia"/>
        </w:rPr>
        <w:t>车讯网（</w:t>
      </w:r>
      <w:r>
        <w:rPr>
          <w:rFonts w:hint="eastAsia"/>
        </w:rPr>
        <w:t>pc</w:t>
      </w:r>
      <w:r>
        <w:rPr>
          <w:rFonts w:hint="eastAsia"/>
        </w:rPr>
        <w:t>端）</w:t>
      </w:r>
    </w:p>
    <w:p w14:paraId="27625491" w14:textId="77777777" w:rsidR="00C056A4" w:rsidRDefault="00AC029F">
      <w:pPr>
        <w:numPr>
          <w:ilvl w:val="0"/>
          <w:numId w:val="2"/>
        </w:numPr>
        <w:spacing w:line="312" w:lineRule="auto"/>
        <w:ind w:left="0" w:firstLine="420"/>
        <w:rPr>
          <w:szCs w:val="24"/>
        </w:rPr>
      </w:pPr>
      <w:r>
        <w:rPr>
          <w:rFonts w:hint="eastAsia"/>
          <w:b/>
          <w:bCs/>
          <w:szCs w:val="24"/>
        </w:rPr>
        <w:t>项目描述</w:t>
      </w:r>
      <w:r>
        <w:rPr>
          <w:rFonts w:hint="eastAsia"/>
          <w:szCs w:val="24"/>
        </w:rPr>
        <w:t>：</w:t>
      </w:r>
      <w:r>
        <w:rPr>
          <w:rFonts w:asciiTheme="minorEastAsia" w:eastAsiaTheme="minorEastAsia" w:hAnsiTheme="minorEastAsia" w:cstheme="minorEastAsia" w:hint="eastAsia"/>
          <w:szCs w:val="24"/>
        </w:rPr>
        <w:t>汽车标志图片大全</w:t>
      </w:r>
      <w:r>
        <w:rPr>
          <w:rFonts w:asciiTheme="minorEastAsia" w:eastAsiaTheme="minorEastAsia" w:hAnsiTheme="minorEastAsia" w:cstheme="minorEastAsia" w:hint="eastAsia"/>
          <w:szCs w:val="24"/>
        </w:rPr>
        <w:t>:</w:t>
      </w:r>
      <w:r>
        <w:rPr>
          <w:rFonts w:asciiTheme="minorEastAsia" w:eastAsiaTheme="minorEastAsia" w:hAnsiTheme="minorEastAsia" w:cstheme="minorEastAsia" w:hint="eastAsia"/>
          <w:szCs w:val="24"/>
        </w:rPr>
        <w:t>车型大全频道为您提供国内汽车标志图片大全</w:t>
      </w:r>
      <w:r>
        <w:rPr>
          <w:rFonts w:asciiTheme="minorEastAsia" w:eastAsiaTheme="minorEastAsia" w:hAnsiTheme="minorEastAsia" w:cstheme="minorEastAsia" w:hint="eastAsia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szCs w:val="24"/>
        </w:rPr>
        <w:t>国内汽车品牌大全排名</w:t>
      </w:r>
      <w:r>
        <w:rPr>
          <w:rFonts w:asciiTheme="minorEastAsia" w:eastAsiaTheme="minorEastAsia" w:hAnsiTheme="minorEastAsia" w:cstheme="minorEastAsia" w:hint="eastAsia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szCs w:val="24"/>
        </w:rPr>
        <w:t>世界汽车标志图片大全</w:t>
      </w:r>
      <w:r>
        <w:rPr>
          <w:rFonts w:asciiTheme="minorEastAsia" w:eastAsiaTheme="minorEastAsia" w:hAnsiTheme="minorEastAsia" w:cstheme="minorEastAsia" w:hint="eastAsia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szCs w:val="24"/>
        </w:rPr>
        <w:t>世界汽车品牌大全排名等信息</w:t>
      </w:r>
      <w:r>
        <w:rPr>
          <w:rFonts w:asciiTheme="minorEastAsia" w:eastAsiaTheme="minorEastAsia" w:hAnsiTheme="minorEastAsia" w:cstheme="minorEastAsia" w:hint="eastAsia"/>
          <w:szCs w:val="24"/>
        </w:rPr>
        <w:t>.</w:t>
      </w:r>
      <w:r>
        <w:rPr>
          <w:rFonts w:asciiTheme="minorEastAsia" w:eastAsiaTheme="minorEastAsia" w:hAnsiTheme="minorEastAsia" w:cstheme="minorEastAsia" w:hint="eastAsia"/>
          <w:szCs w:val="24"/>
        </w:rPr>
        <w:t>车讯网</w:t>
      </w:r>
      <w:r>
        <w:rPr>
          <w:rFonts w:asciiTheme="minorEastAsia" w:eastAsiaTheme="minorEastAsia" w:hAnsiTheme="minorEastAsia" w:cstheme="minorEastAsia" w:hint="eastAsia"/>
          <w:szCs w:val="24"/>
        </w:rPr>
        <w:t>。</w:t>
      </w:r>
    </w:p>
    <w:p w14:paraId="0252FA06" w14:textId="77777777" w:rsidR="00C056A4" w:rsidRDefault="00AC029F">
      <w:pPr>
        <w:numPr>
          <w:ilvl w:val="0"/>
          <w:numId w:val="2"/>
        </w:numPr>
        <w:spacing w:line="312" w:lineRule="auto"/>
        <w:ind w:left="0" w:firstLine="420"/>
        <w:rPr>
          <w:szCs w:val="24"/>
        </w:rPr>
      </w:pPr>
      <w:r>
        <w:rPr>
          <w:rFonts w:hint="eastAsia"/>
          <w:b/>
          <w:bCs/>
        </w:rPr>
        <w:t>项目职责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44E6643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  <w:rPr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还原设计图，实现网页效果</w:t>
      </w:r>
    </w:p>
    <w:p w14:paraId="0EB5E705" w14:textId="77777777" w:rsidR="00C056A4" w:rsidRDefault="00AC029F">
      <w:pPr>
        <w:numPr>
          <w:ilvl w:val="0"/>
          <w:numId w:val="10"/>
        </w:numPr>
        <w:spacing w:line="312" w:lineRule="auto"/>
        <w:ind w:left="1260"/>
        <w:rPr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负责单页面之间的路由跳转</w:t>
      </w:r>
    </w:p>
    <w:p w14:paraId="736C6AA7" w14:textId="77777777" w:rsidR="00C056A4" w:rsidRDefault="00AC029F">
      <w:pPr>
        <w:numPr>
          <w:ilvl w:val="0"/>
          <w:numId w:val="10"/>
        </w:numPr>
        <w:spacing w:line="312" w:lineRule="auto"/>
        <w:ind w:left="1260"/>
        <w:rPr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登录和注册功能</w:t>
      </w:r>
    </w:p>
    <w:p w14:paraId="21447F95" w14:textId="77777777" w:rsidR="00C056A4" w:rsidRDefault="00AC029F">
      <w:pPr>
        <w:numPr>
          <w:ilvl w:val="0"/>
          <w:numId w:val="4"/>
        </w:numPr>
        <w:spacing w:line="312" w:lineRule="auto"/>
        <w:ind w:left="839"/>
      </w:pPr>
      <w:r>
        <w:rPr>
          <w:rFonts w:hint="eastAsia"/>
          <w:b/>
          <w:bCs/>
          <w:szCs w:val="24"/>
        </w:rPr>
        <w:t>应用技术</w:t>
      </w:r>
      <w:r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：</w:t>
      </w:r>
    </w:p>
    <w:p w14:paraId="5BDF34CB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</w:pPr>
      <w:r>
        <w:rPr>
          <w:rFonts w:ascii="宋体" w:hAnsi="宋体" w:hint="eastAsia"/>
          <w:szCs w:val="24"/>
        </w:rPr>
        <w:t>使用</w:t>
      </w:r>
      <w:r>
        <w:rPr>
          <w:rFonts w:hint="eastAsia"/>
          <w:szCs w:val="24"/>
        </w:rPr>
        <w:t>vue-cli+webpack</w:t>
      </w:r>
      <w:r>
        <w:rPr>
          <w:rFonts w:ascii="宋体" w:hAnsi="宋体" w:hint="eastAsia"/>
          <w:szCs w:val="24"/>
        </w:rPr>
        <w:t>搭建项目</w:t>
      </w:r>
    </w:p>
    <w:p w14:paraId="1CF93C65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</w:pPr>
      <w:r>
        <w:rPr>
          <w:rFonts w:asciiTheme="minorEastAsia" w:eastAsiaTheme="minorEastAsia" w:hAnsiTheme="minorEastAsia" w:cstheme="minorEastAsia" w:hint="eastAsia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szCs w:val="24"/>
        </w:rPr>
        <w:t>HTML+CSS</w:t>
      </w:r>
      <w:r>
        <w:rPr>
          <w:rFonts w:asciiTheme="minorEastAsia" w:eastAsiaTheme="minorEastAsia" w:hAnsiTheme="minorEastAsia" w:cstheme="minorEastAsia" w:hint="eastAsia"/>
          <w:szCs w:val="24"/>
        </w:rPr>
        <w:t>布局高度还原设计稿</w:t>
      </w:r>
    </w:p>
    <w:p w14:paraId="208EB0B5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</w:pPr>
      <w:r>
        <w:rPr>
          <w:rFonts w:hint="eastAsia"/>
          <w:szCs w:val="24"/>
        </w:rPr>
        <w:t>与后端配合连接数据库，用数据渲染页面</w:t>
      </w:r>
    </w:p>
    <w:p w14:paraId="1D1DC435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</w:pPr>
      <w:r>
        <w:rPr>
          <w:rFonts w:ascii="宋体" w:hAnsi="宋体" w:hint="eastAsia"/>
          <w:szCs w:val="24"/>
        </w:rPr>
        <w:t>引用</w:t>
      </w:r>
      <w:r>
        <w:rPr>
          <w:rFonts w:hint="eastAsia"/>
          <w:szCs w:val="24"/>
        </w:rPr>
        <w:t>iconfont</w:t>
      </w:r>
      <w:r>
        <w:rPr>
          <w:rFonts w:ascii="宋体" w:hAnsi="宋体" w:hint="eastAsia"/>
          <w:szCs w:val="24"/>
        </w:rPr>
        <w:t>等图标库</w:t>
      </w:r>
    </w:p>
    <w:p w14:paraId="19FCDE6D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</w:t>
      </w:r>
      <w:r>
        <w:rPr>
          <w:rFonts w:hint="eastAsia"/>
          <w:szCs w:val="24"/>
        </w:rPr>
        <w:t>axios</w:t>
      </w:r>
      <w:r>
        <w:rPr>
          <w:rFonts w:ascii="宋体" w:hAnsi="宋体" w:hint="eastAsia"/>
          <w:szCs w:val="24"/>
        </w:rPr>
        <w:t>请求后台数据</w:t>
      </w:r>
    </w:p>
    <w:p w14:paraId="14EDC5C8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</w:pPr>
      <w:r>
        <w:rPr>
          <w:rFonts w:ascii="Arial" w:hAnsi="Arial" w:cs="Arial" w:hint="eastAsia"/>
          <w:color w:val="2F2F2F"/>
          <w:szCs w:val="24"/>
        </w:rPr>
        <w:t>使用</w:t>
      </w:r>
      <w:r>
        <w:rPr>
          <w:rFonts w:hint="eastAsia"/>
          <w:szCs w:val="24"/>
        </w:rPr>
        <w:t>MintUi</w:t>
      </w:r>
      <w:r>
        <w:rPr>
          <w:rFonts w:ascii="Arial" w:hAnsi="Arial" w:cs="Arial" w:hint="eastAsia"/>
          <w:color w:val="2F2F2F"/>
          <w:szCs w:val="24"/>
        </w:rPr>
        <w:t>框架来编写首页轮播图</w:t>
      </w:r>
    </w:p>
    <w:p w14:paraId="00C93665" w14:textId="77777777" w:rsidR="00C056A4" w:rsidRDefault="00AC029F">
      <w:pPr>
        <w:pStyle w:val="4"/>
        <w:ind w:left="240"/>
      </w:pPr>
      <w:r>
        <w:rPr>
          <w:rFonts w:hint="eastAsia"/>
        </w:rPr>
        <w:lastRenderedPageBreak/>
        <w:t>车讯网（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14:paraId="42385EAA" w14:textId="77777777" w:rsidR="00C056A4" w:rsidRDefault="00AC029F">
      <w:pPr>
        <w:numPr>
          <w:ilvl w:val="0"/>
          <w:numId w:val="2"/>
        </w:numPr>
        <w:spacing w:line="312" w:lineRule="auto"/>
        <w:ind w:left="0" w:firstLine="420"/>
        <w:rPr>
          <w:sz w:val="21"/>
        </w:rPr>
      </w:pPr>
      <w:r>
        <w:rPr>
          <w:rFonts w:hint="eastAsia"/>
          <w:b/>
          <w:bCs/>
          <w:szCs w:val="24"/>
        </w:rPr>
        <w:t>项目描述</w:t>
      </w:r>
      <w:r>
        <w:rPr>
          <w:rFonts w:hint="eastAsia"/>
          <w:b/>
          <w:bCs/>
          <w:sz w:val="21"/>
        </w:rPr>
        <w:t>：</w:t>
      </w:r>
      <w:r>
        <w:rPr>
          <w:rFonts w:ascii="宋体" w:hAnsi="宋体" w:hint="eastAsia"/>
          <w:szCs w:val="24"/>
        </w:rPr>
        <w:t>车讯网（</w:t>
      </w:r>
      <w:r>
        <w:rPr>
          <w:rFonts w:ascii="宋体" w:hAnsi="宋体" w:hint="eastAsia"/>
          <w:szCs w:val="24"/>
        </w:rPr>
        <w:t>APP</w:t>
      </w:r>
      <w:r>
        <w:rPr>
          <w:rFonts w:ascii="宋体" w:hAnsi="宋体" w:hint="eastAsia"/>
          <w:szCs w:val="24"/>
        </w:rPr>
        <w:t>）</w:t>
      </w:r>
      <w:r>
        <w:rPr>
          <w:rFonts w:ascii="宋体" w:hAnsi="宋体" w:hint="eastAsia"/>
          <w:szCs w:val="24"/>
        </w:rPr>
        <w:t>，汽车产经网全面提供国内外汽车新闻，汽车产量、汽车营销数据资讯。权威专家解析汽车产业政策、汽车金融、汽车经销商销售。专业的汽车产经报道。</w:t>
      </w:r>
    </w:p>
    <w:p w14:paraId="07946C6A" w14:textId="77777777" w:rsidR="00C056A4" w:rsidRDefault="00AC029F">
      <w:pPr>
        <w:numPr>
          <w:ilvl w:val="0"/>
          <w:numId w:val="2"/>
        </w:numPr>
        <w:spacing w:line="312" w:lineRule="auto"/>
        <w:ind w:left="0" w:firstLine="420"/>
        <w:rPr>
          <w:sz w:val="21"/>
        </w:rPr>
      </w:pPr>
      <w:r>
        <w:rPr>
          <w:rFonts w:hint="eastAsia"/>
          <w:b/>
          <w:bCs/>
          <w:szCs w:val="24"/>
        </w:rPr>
        <w:t>项目职责：</w:t>
      </w:r>
    </w:p>
    <w:p w14:paraId="640FD67A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  <w:rPr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还原设计图，实现网页效果</w:t>
      </w:r>
    </w:p>
    <w:p w14:paraId="4EA3FA75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</w:pPr>
      <w:r>
        <w:rPr>
          <w:rFonts w:asciiTheme="minorEastAsia" w:eastAsiaTheme="minorEastAsia" w:hAnsiTheme="minorEastAsia" w:cstheme="minorEastAsia" w:hint="eastAsia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szCs w:val="24"/>
        </w:rPr>
        <w:t>HTML+CSS</w:t>
      </w:r>
      <w:r>
        <w:rPr>
          <w:rFonts w:asciiTheme="minorEastAsia" w:eastAsiaTheme="minorEastAsia" w:hAnsiTheme="minorEastAsia" w:cstheme="minorEastAsia" w:hint="eastAsia"/>
          <w:szCs w:val="24"/>
        </w:rPr>
        <w:t>布局高度还原设计稿</w:t>
      </w:r>
    </w:p>
    <w:p w14:paraId="03CC492D" w14:textId="77777777" w:rsidR="00C056A4" w:rsidRDefault="00AC029F">
      <w:pPr>
        <w:numPr>
          <w:ilvl w:val="0"/>
          <w:numId w:val="10"/>
        </w:numPr>
        <w:spacing w:line="312" w:lineRule="auto"/>
        <w:ind w:left="1260"/>
        <w:rPr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负责单页面之间的路由跳转</w:t>
      </w:r>
    </w:p>
    <w:p w14:paraId="4F2001B0" w14:textId="77777777" w:rsidR="00C056A4" w:rsidRDefault="00AC029F">
      <w:pPr>
        <w:numPr>
          <w:ilvl w:val="0"/>
          <w:numId w:val="10"/>
        </w:numPr>
        <w:spacing w:line="312" w:lineRule="auto"/>
        <w:ind w:left="1260"/>
        <w:rPr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登录和注册功能</w:t>
      </w:r>
    </w:p>
    <w:p w14:paraId="19ED9B93" w14:textId="77777777" w:rsidR="00C056A4" w:rsidRDefault="00AC029F">
      <w:pPr>
        <w:numPr>
          <w:ilvl w:val="0"/>
          <w:numId w:val="10"/>
        </w:numPr>
        <w:spacing w:line="312" w:lineRule="auto"/>
        <w:ind w:left="1260"/>
        <w:rPr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下拉刷新功能和上拉加载功能</w:t>
      </w:r>
    </w:p>
    <w:p w14:paraId="4B7619B0" w14:textId="77777777" w:rsidR="00C056A4" w:rsidRDefault="00AC029F">
      <w:pPr>
        <w:numPr>
          <w:ilvl w:val="0"/>
          <w:numId w:val="4"/>
        </w:numPr>
        <w:spacing w:line="312" w:lineRule="auto"/>
        <w:ind w:left="839"/>
      </w:pPr>
      <w:r>
        <w:rPr>
          <w:rFonts w:hint="eastAsia"/>
          <w:b/>
          <w:bCs/>
          <w:szCs w:val="24"/>
        </w:rPr>
        <w:t>应用技术</w:t>
      </w:r>
      <w:r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：</w:t>
      </w:r>
    </w:p>
    <w:p w14:paraId="0CC45320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</w:pPr>
      <w:r>
        <w:rPr>
          <w:rFonts w:ascii="宋体" w:hAnsi="宋体" w:hint="eastAsia"/>
          <w:szCs w:val="24"/>
        </w:rPr>
        <w:t>使用</w:t>
      </w:r>
      <w:r>
        <w:rPr>
          <w:rFonts w:hint="eastAsia"/>
          <w:szCs w:val="24"/>
        </w:rPr>
        <w:t>vue-cli+webpack</w:t>
      </w:r>
      <w:r>
        <w:rPr>
          <w:rFonts w:ascii="宋体" w:hAnsi="宋体" w:hint="eastAsia"/>
          <w:szCs w:val="24"/>
        </w:rPr>
        <w:t>搭建项目</w:t>
      </w:r>
    </w:p>
    <w:p w14:paraId="62B5B276" w14:textId="77777777" w:rsidR="00C056A4" w:rsidRDefault="00AC029F">
      <w:pPr>
        <w:numPr>
          <w:ilvl w:val="0"/>
          <w:numId w:val="7"/>
        </w:numPr>
        <w:adjustRightInd w:val="0"/>
        <w:snapToGrid w:val="0"/>
        <w:spacing w:line="288" w:lineRule="auto"/>
        <w:ind w:left="1260"/>
      </w:pPr>
      <w:r>
        <w:rPr>
          <w:rFonts w:asciiTheme="minorEastAsia" w:eastAsiaTheme="minorEastAsia" w:hAnsiTheme="minorEastAsia" w:cstheme="minorEastAsia" w:hint="eastAsia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szCs w:val="24"/>
        </w:rPr>
        <w:t>HTML+CSS</w:t>
      </w:r>
      <w:r>
        <w:rPr>
          <w:rFonts w:asciiTheme="minorEastAsia" w:eastAsiaTheme="minorEastAsia" w:hAnsiTheme="minorEastAsia" w:cstheme="minorEastAsia" w:hint="eastAsia"/>
          <w:szCs w:val="24"/>
        </w:rPr>
        <w:t>布局高度还原设计稿</w:t>
      </w:r>
    </w:p>
    <w:p w14:paraId="6F8C4FC7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</w:pPr>
      <w:r>
        <w:rPr>
          <w:rFonts w:hint="eastAsia"/>
          <w:szCs w:val="24"/>
        </w:rPr>
        <w:t>与后端配合连接数据库，用数据渲染页面</w:t>
      </w:r>
    </w:p>
    <w:p w14:paraId="74DD693F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</w:t>
      </w:r>
      <w:r>
        <w:rPr>
          <w:rFonts w:hint="eastAsia"/>
          <w:szCs w:val="24"/>
        </w:rPr>
        <w:t>axios</w:t>
      </w:r>
      <w:r>
        <w:rPr>
          <w:rFonts w:ascii="宋体" w:hAnsi="宋体" w:hint="eastAsia"/>
          <w:szCs w:val="24"/>
        </w:rPr>
        <w:t>请求后台数据</w:t>
      </w:r>
    </w:p>
    <w:p w14:paraId="6D1B7BB6" w14:textId="77777777" w:rsidR="00C056A4" w:rsidRDefault="00AC029F">
      <w:pPr>
        <w:numPr>
          <w:ilvl w:val="0"/>
          <w:numId w:val="9"/>
        </w:numPr>
        <w:adjustRightInd w:val="0"/>
        <w:snapToGrid w:val="0"/>
        <w:spacing w:line="288" w:lineRule="auto"/>
        <w:ind w:left="-420" w:firstLine="1260"/>
        <w:rPr>
          <w:szCs w:val="24"/>
        </w:rPr>
      </w:pPr>
      <w:r>
        <w:rPr>
          <w:rFonts w:ascii="Arial" w:hAnsi="Arial" w:cs="Arial" w:hint="eastAsia"/>
          <w:color w:val="2F2F2F"/>
          <w:szCs w:val="24"/>
        </w:rPr>
        <w:t>使用</w:t>
      </w:r>
      <w:r>
        <w:rPr>
          <w:rFonts w:hint="eastAsia"/>
          <w:szCs w:val="24"/>
        </w:rPr>
        <w:t>MintUi</w:t>
      </w:r>
      <w:r>
        <w:rPr>
          <w:rFonts w:ascii="Arial" w:hAnsi="Arial" w:cs="Arial" w:hint="eastAsia"/>
          <w:color w:val="2F2F2F"/>
          <w:szCs w:val="24"/>
        </w:rPr>
        <w:t>框架来编写首页轮播图</w:t>
      </w:r>
      <w:r>
        <w:rPr>
          <w:rFonts w:hint="eastAsia"/>
          <w:szCs w:val="24"/>
        </w:rPr>
        <w:t>。</w:t>
      </w:r>
    </w:p>
    <w:p w14:paraId="5265EFA0" w14:textId="77777777" w:rsidR="00C056A4" w:rsidRDefault="00C056A4">
      <w:pPr>
        <w:spacing w:line="312" w:lineRule="auto"/>
        <w:ind w:left="420" w:firstLine="420"/>
        <w:rPr>
          <w:szCs w:val="24"/>
        </w:rPr>
      </w:pPr>
    </w:p>
    <w:p w14:paraId="2BA6A65E" w14:textId="77777777" w:rsidR="00C056A4" w:rsidRDefault="00C056A4">
      <w:pPr>
        <w:adjustRightInd w:val="0"/>
        <w:snapToGrid w:val="0"/>
        <w:rPr>
          <w:rFonts w:ascii="宋体" w:hAnsi="宋体"/>
          <w:szCs w:val="24"/>
        </w:rPr>
      </w:pPr>
    </w:p>
    <w:p w14:paraId="33492470" w14:textId="77777777" w:rsidR="00C056A4" w:rsidRDefault="00AC029F">
      <w:pPr>
        <w:pBdr>
          <w:bottom w:val="single" w:sz="12" w:space="1" w:color="E36C0A"/>
        </w:pBd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自我评价</w:t>
      </w:r>
    </w:p>
    <w:p w14:paraId="1807B0AF" w14:textId="77777777" w:rsidR="00C056A4" w:rsidRDefault="00C056A4">
      <w:pPr>
        <w:tabs>
          <w:tab w:val="left" w:pos="1763"/>
        </w:tabs>
        <w:jc w:val="left"/>
      </w:pPr>
    </w:p>
    <w:p w14:paraId="7A11F4CD" w14:textId="77777777" w:rsidR="00C056A4" w:rsidRDefault="00AC029F">
      <w:pPr>
        <w:adjustRightInd w:val="0"/>
        <w:snapToGrid w:val="0"/>
        <w:spacing w:line="312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热爱编程、</w:t>
      </w:r>
      <w:r>
        <w:rPr>
          <w:rFonts w:ascii="宋体" w:hAnsi="宋体" w:hint="eastAsia"/>
          <w:szCs w:val="24"/>
        </w:rPr>
        <w:t>逻辑能力强、</w:t>
      </w:r>
      <w:r>
        <w:rPr>
          <w:rFonts w:ascii="宋体" w:hAnsi="宋体" w:hint="eastAsia"/>
          <w:szCs w:val="24"/>
        </w:rPr>
        <w:t>乐于吸收新知识</w:t>
      </w:r>
      <w:r>
        <w:rPr>
          <w:rFonts w:ascii="宋体" w:hAnsi="宋体" w:hint="eastAsia"/>
          <w:szCs w:val="24"/>
        </w:rPr>
        <w:t>、自学能力强</w:t>
      </w:r>
      <w:r>
        <w:rPr>
          <w:rFonts w:ascii="宋体" w:hAnsi="宋体" w:hint="eastAsia"/>
          <w:szCs w:val="24"/>
        </w:rPr>
        <w:t>。</w:t>
      </w:r>
    </w:p>
    <w:p w14:paraId="1DE94467" w14:textId="77777777" w:rsidR="00C056A4" w:rsidRDefault="00AC029F">
      <w:pPr>
        <w:adjustRightInd w:val="0"/>
        <w:snapToGrid w:val="0"/>
        <w:spacing w:line="312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性格成熟稳重、遇事沉着冷静</w:t>
      </w:r>
      <w:r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有团队协作能力。</w:t>
      </w:r>
    </w:p>
    <w:p w14:paraId="18F1D480" w14:textId="77777777" w:rsidR="00C056A4" w:rsidRDefault="00AC029F">
      <w:pPr>
        <w:adjustRightInd w:val="0"/>
        <w:snapToGrid w:val="0"/>
        <w:spacing w:line="312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有较强的适应能力、吃苦耐劳、有责任心</w:t>
      </w:r>
      <w:r>
        <w:rPr>
          <w:rFonts w:ascii="宋体" w:hAnsi="宋体" w:hint="eastAsia"/>
          <w:szCs w:val="24"/>
        </w:rPr>
        <w:t>。</w:t>
      </w:r>
    </w:p>
    <w:p w14:paraId="1071E501" w14:textId="77777777" w:rsidR="00C056A4" w:rsidRDefault="00AC029F">
      <w:pPr>
        <w:adjustRightInd w:val="0"/>
        <w:snapToGrid w:val="0"/>
        <w:spacing w:line="312" w:lineRule="auto"/>
      </w:pPr>
      <w:r>
        <w:rPr>
          <w:rFonts w:hint="eastAsia"/>
        </w:rPr>
        <w:t>有良好的编程习惯，善于在项目中总结方法，能够遵循公司编程规范。</w:t>
      </w:r>
    </w:p>
    <w:p w14:paraId="7C6B1B2C" w14:textId="77777777" w:rsidR="00C056A4" w:rsidRDefault="00C056A4">
      <w:pPr>
        <w:adjustRightInd w:val="0"/>
        <w:snapToGrid w:val="0"/>
        <w:spacing w:line="312" w:lineRule="auto"/>
      </w:pPr>
    </w:p>
    <w:sectPr w:rsidR="00C056A4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79CA" w14:textId="77777777" w:rsidR="00AC029F" w:rsidRDefault="00AC029F" w:rsidP="001B3558">
      <w:r>
        <w:separator/>
      </w:r>
    </w:p>
  </w:endnote>
  <w:endnote w:type="continuationSeparator" w:id="0">
    <w:p w14:paraId="46041584" w14:textId="77777777" w:rsidR="00AC029F" w:rsidRDefault="00AC029F" w:rsidP="001B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58CA" w14:textId="77777777" w:rsidR="00AC029F" w:rsidRDefault="00AC029F" w:rsidP="001B3558">
      <w:r>
        <w:separator/>
      </w:r>
    </w:p>
  </w:footnote>
  <w:footnote w:type="continuationSeparator" w:id="0">
    <w:p w14:paraId="02721F33" w14:textId="77777777" w:rsidR="00AC029F" w:rsidRDefault="00AC029F" w:rsidP="001B3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09"/>
    <w:multiLevelType w:val="single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0D"/>
    <w:multiLevelType w:val="multilevel"/>
    <w:tmpl w:val="0000000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2616C4"/>
    <w:multiLevelType w:val="singleLevel"/>
    <w:tmpl w:val="2D2616C4"/>
    <w:lvl w:ilvl="0">
      <w:start w:val="1"/>
      <w:numFmt w:val="decimal"/>
      <w:suff w:val="nothing"/>
      <w:lvlText w:val="%1、"/>
      <w:lvlJc w:val="left"/>
    </w:lvl>
  </w:abstractNum>
  <w:num w:numId="1" w16cid:durableId="2147159620">
    <w:abstractNumId w:val="9"/>
  </w:num>
  <w:num w:numId="2" w16cid:durableId="306588600">
    <w:abstractNumId w:val="5"/>
  </w:num>
  <w:num w:numId="3" w16cid:durableId="60258863">
    <w:abstractNumId w:val="0"/>
  </w:num>
  <w:num w:numId="4" w16cid:durableId="588781270">
    <w:abstractNumId w:val="1"/>
  </w:num>
  <w:num w:numId="5" w16cid:durableId="2018998813">
    <w:abstractNumId w:val="7"/>
  </w:num>
  <w:num w:numId="6" w16cid:durableId="13894860">
    <w:abstractNumId w:val="8"/>
  </w:num>
  <w:num w:numId="7" w16cid:durableId="2020304973">
    <w:abstractNumId w:val="2"/>
  </w:num>
  <w:num w:numId="8" w16cid:durableId="1500776874">
    <w:abstractNumId w:val="4"/>
  </w:num>
  <w:num w:numId="9" w16cid:durableId="1514996780">
    <w:abstractNumId w:val="6"/>
  </w:num>
  <w:num w:numId="10" w16cid:durableId="1892761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A4"/>
    <w:rsid w:val="001B3558"/>
    <w:rsid w:val="00AC029F"/>
    <w:rsid w:val="00C056A4"/>
    <w:rsid w:val="011923EB"/>
    <w:rsid w:val="02FA634B"/>
    <w:rsid w:val="03D55DC6"/>
    <w:rsid w:val="067B441F"/>
    <w:rsid w:val="083209F3"/>
    <w:rsid w:val="0B070362"/>
    <w:rsid w:val="0EC66252"/>
    <w:rsid w:val="0FE80520"/>
    <w:rsid w:val="136104D4"/>
    <w:rsid w:val="1B69086C"/>
    <w:rsid w:val="1DE95F95"/>
    <w:rsid w:val="22366569"/>
    <w:rsid w:val="22EA6CB6"/>
    <w:rsid w:val="27634628"/>
    <w:rsid w:val="2AF01934"/>
    <w:rsid w:val="2C8A4637"/>
    <w:rsid w:val="3AB76E14"/>
    <w:rsid w:val="3ABA721C"/>
    <w:rsid w:val="3E8B3C09"/>
    <w:rsid w:val="3F7766E5"/>
    <w:rsid w:val="3FFA7FB8"/>
    <w:rsid w:val="410F76F5"/>
    <w:rsid w:val="45442069"/>
    <w:rsid w:val="4B8C4F68"/>
    <w:rsid w:val="4F140318"/>
    <w:rsid w:val="50752EAC"/>
    <w:rsid w:val="51E5084B"/>
    <w:rsid w:val="52246DA3"/>
    <w:rsid w:val="52C63C15"/>
    <w:rsid w:val="537E7B55"/>
    <w:rsid w:val="548B21BB"/>
    <w:rsid w:val="54C97E79"/>
    <w:rsid w:val="566E0030"/>
    <w:rsid w:val="56E45B50"/>
    <w:rsid w:val="58970160"/>
    <w:rsid w:val="598B24D0"/>
    <w:rsid w:val="5A966CB4"/>
    <w:rsid w:val="5C4358DC"/>
    <w:rsid w:val="610777E8"/>
    <w:rsid w:val="618C153A"/>
    <w:rsid w:val="61C94AD4"/>
    <w:rsid w:val="6766644D"/>
    <w:rsid w:val="6B2736A4"/>
    <w:rsid w:val="6D1D3FD6"/>
    <w:rsid w:val="6DAA58F9"/>
    <w:rsid w:val="6E736EDB"/>
    <w:rsid w:val="6E7806C4"/>
    <w:rsid w:val="716C02F5"/>
    <w:rsid w:val="72C726BB"/>
    <w:rsid w:val="78C501A8"/>
    <w:rsid w:val="798051B8"/>
    <w:rsid w:val="7BC302BE"/>
    <w:rsid w:val="7BD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5C980B8"/>
  <w15:docId w15:val="{F095749A-3DD4-499B-AEB6-2CF9F80B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160" w:after="170"/>
      <w:ind w:leftChars="100" w:left="100"/>
      <w:jc w:val="left"/>
      <w:outlineLvl w:val="3"/>
    </w:pPr>
    <w:rPr>
      <w:rFonts w:ascii="Arial" w:eastAsia="微软雅黑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68"/>
      <w:ind w:left="946"/>
    </w:pPr>
    <w:rPr>
      <w:rFonts w:ascii="宋体" w:hAnsi="宋体"/>
      <w:szCs w:val="24"/>
      <w:lang w:eastAsia="en-US" w:bidi="en-US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spacing w:before="150"/>
      <w:jc w:val="left"/>
    </w:pPr>
    <w:rPr>
      <w:rFonts w:cs="Times New Roman"/>
      <w:kern w:val="0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微软雅黑" w:hAnsi="Arial"/>
      <w:b/>
      <w:sz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1536</Characters>
  <Application>Microsoft Office Word</Application>
  <DocSecurity>0</DocSecurity>
  <Lines>12</Lines>
  <Paragraphs>3</Paragraphs>
  <ScaleCrop>false</ScaleCrop>
  <Company>User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Cs9Bc</cp:lastModifiedBy>
  <cp:revision>2</cp:revision>
  <cp:lastPrinted>2016-12-27T09:19:00Z</cp:lastPrinted>
  <dcterms:created xsi:type="dcterms:W3CDTF">2022-03-13T03:08:00Z</dcterms:created>
  <dcterms:modified xsi:type="dcterms:W3CDTF">2022-03-13T03:08:00Z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